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54A" w:rsidRPr="0078451E" w:rsidRDefault="00A3654A" w:rsidP="00A3654A">
      <w:pPr>
        <w:pStyle w:val="StyleBefore12pt"/>
        <w:ind w:firstLine="0"/>
        <w:rPr>
          <w:rFonts w:ascii="Arial Black" w:hAnsi="Arial Black"/>
          <w:color w:val="243F90"/>
          <w:lang w:val="en-US"/>
        </w:rPr>
      </w:pPr>
      <w:r w:rsidRPr="0078451E">
        <w:rPr>
          <w:rStyle w:val="Heading1Char"/>
          <w:rFonts w:ascii="Arial Black" w:hAnsi="Arial Black"/>
          <w:color w:val="243F90"/>
        </w:rPr>
        <w:t>Упражнение 1</w:t>
      </w:r>
      <w:r w:rsidRPr="0078451E">
        <w:rPr>
          <w:rStyle w:val="Heading1Char"/>
          <w:rFonts w:ascii="Arial Black" w:hAnsi="Arial Black"/>
          <w:color w:val="243F90"/>
        </w:rPr>
        <w:br/>
      </w:r>
      <w:r w:rsidRPr="0078451E">
        <w:rPr>
          <w:rStyle w:val="Heading1Char"/>
          <w:rFonts w:ascii="Arial Black" w:hAnsi="Arial Black"/>
          <w:color w:val="243F90"/>
          <w:lang w:val="en-US"/>
        </w:rPr>
        <w:t>Unit</w:t>
      </w:r>
      <w:r w:rsidRPr="0078451E">
        <w:rPr>
          <w:rStyle w:val="Heading1Char"/>
          <w:rFonts w:ascii="Arial Black" w:hAnsi="Arial Black"/>
          <w:color w:val="243F90"/>
        </w:rPr>
        <w:t>-тестирование</w:t>
      </w:r>
    </w:p>
    <w:p w:rsidR="00A3654A" w:rsidRDefault="00A3654A" w:rsidP="00A3654A">
      <w:pPr>
        <w:pStyle w:val="2"/>
      </w:pPr>
      <w:r>
        <w:t>Проект</w:t>
      </w:r>
    </w:p>
    <w:p w:rsidR="00A3654A" w:rsidRDefault="00A3654A" w:rsidP="00A3654A">
      <w:r>
        <w:rPr>
          <w:rFonts w:ascii="Courier New" w:hAnsi="Courier New" w:cs="Courier New"/>
          <w:lang w:val="en-US"/>
        </w:rPr>
        <w:t>calculator</w:t>
      </w:r>
    </w:p>
    <w:p w:rsidR="00A3654A" w:rsidRDefault="00A3654A" w:rsidP="00A3654A">
      <w:pPr>
        <w:pStyle w:val="2"/>
      </w:pPr>
      <w:r>
        <w:t>Длительность</w:t>
      </w:r>
    </w:p>
    <w:p w:rsidR="00A3654A" w:rsidRDefault="00A3654A" w:rsidP="00A3654A">
      <w:r>
        <w:t xml:space="preserve">Самостоятельная работа: </w:t>
      </w:r>
      <w:r>
        <w:rPr>
          <w:lang w:val="en-US"/>
        </w:rPr>
        <w:t xml:space="preserve">30 </w:t>
      </w:r>
      <w:r>
        <w:t>мин</w:t>
      </w:r>
    </w:p>
    <w:p w:rsidR="00A3654A" w:rsidRDefault="00A3654A" w:rsidP="00A3654A">
      <w:r>
        <w:t>Обсуждение: 5 мин</w:t>
      </w:r>
    </w:p>
    <w:p w:rsidR="00A3654A" w:rsidRDefault="00A3654A" w:rsidP="00A3654A">
      <w:pPr>
        <w:pStyle w:val="2"/>
      </w:pPr>
      <w:r>
        <w:t>Цели упражнения</w:t>
      </w:r>
    </w:p>
    <w:p w:rsidR="00A3654A" w:rsidRDefault="00A3654A" w:rsidP="00A3654A">
      <w:r>
        <w:t xml:space="preserve">Ознакомиться с базовыми принципами и возможностям </w:t>
      </w:r>
      <w:r>
        <w:rPr>
          <w:lang w:val="en-US"/>
        </w:rPr>
        <w:t>JUnit</w:t>
      </w:r>
      <w:r>
        <w:t xml:space="preserve">. Научиться покрывать функционал </w:t>
      </w:r>
      <w:r>
        <w:rPr>
          <w:lang w:val="en-US"/>
        </w:rPr>
        <w:t>unit</w:t>
      </w:r>
      <w:r>
        <w:t>-тестами.</w:t>
      </w:r>
    </w:p>
    <w:p w:rsidR="00A3654A" w:rsidRDefault="00A3654A" w:rsidP="00A3654A">
      <w:pPr>
        <w:pStyle w:val="2"/>
      </w:pPr>
      <w:r>
        <w:t>Описание</w:t>
      </w:r>
    </w:p>
    <w:p w:rsidR="00A3654A" w:rsidRDefault="00A3654A" w:rsidP="00A3654A">
      <w:pPr>
        <w:spacing w:before="240"/>
      </w:pPr>
      <w:r>
        <w:t xml:space="preserve">Любой функционал зависит от других частей проекта. Эти части могут меняться и функционал может при этом «сломаться». Чтобы регулярно проверять корректность постоянного функционала- существуют т.н. </w:t>
      </w:r>
      <w:r>
        <w:rPr>
          <w:lang w:val="en-US"/>
        </w:rPr>
        <w:t>unit</w:t>
      </w:r>
      <w:r>
        <w:t xml:space="preserve">-тесты. Самым популярным фреймворком </w:t>
      </w:r>
      <w:r>
        <w:rPr>
          <w:lang w:val="en-US"/>
        </w:rPr>
        <w:t>unit</w:t>
      </w:r>
      <w:r>
        <w:t xml:space="preserve">-тестирования является </w:t>
      </w:r>
      <w:r>
        <w:rPr>
          <w:lang w:val="en-US"/>
        </w:rPr>
        <w:t>JUnit</w:t>
      </w:r>
      <w:r>
        <w:t>.</w:t>
      </w:r>
    </w:p>
    <w:p w:rsidR="00A3654A" w:rsidRDefault="00A3654A" w:rsidP="00A3654A">
      <w:pPr>
        <w:spacing w:before="240"/>
      </w:pPr>
      <w:r>
        <w:t xml:space="preserve">Вам дан класс простейшего калькулятора. «Покройте» его функционал </w:t>
      </w:r>
      <w:r>
        <w:rPr>
          <w:lang w:val="en-US"/>
        </w:rPr>
        <w:t>unit</w:t>
      </w:r>
      <w:r>
        <w:t xml:space="preserve">-тестами с помощью </w:t>
      </w:r>
      <w:r>
        <w:rPr>
          <w:lang w:val="en-US"/>
        </w:rPr>
        <w:t>JUnit</w:t>
      </w:r>
      <w:r>
        <w:t>.</w:t>
      </w:r>
    </w:p>
    <w:p w:rsidR="00A3654A" w:rsidRDefault="00A3654A" w:rsidP="00A3654A">
      <w:pPr>
        <w:pStyle w:val="2"/>
      </w:pPr>
      <w:r>
        <w:t>Задачи упражнения</w:t>
      </w:r>
    </w:p>
    <w:p w:rsidR="00A3654A" w:rsidRDefault="00A3654A" w:rsidP="00A3654A">
      <w:pPr>
        <w:numPr>
          <w:ilvl w:val="0"/>
          <w:numId w:val="3"/>
        </w:numPr>
      </w:pPr>
      <w:r>
        <w:t>Создать методы инициализации калькулятора.</w:t>
      </w:r>
    </w:p>
    <w:p w:rsidR="00A3654A" w:rsidRDefault="00A3654A" w:rsidP="00A3654A">
      <w:pPr>
        <w:numPr>
          <w:ilvl w:val="0"/>
          <w:numId w:val="3"/>
        </w:numPr>
      </w:pPr>
      <w:r>
        <w:t>Вызвать методы калькулятора.</w:t>
      </w:r>
    </w:p>
    <w:p w:rsidR="00A3654A" w:rsidRDefault="00A3654A" w:rsidP="00A3654A">
      <w:pPr>
        <w:numPr>
          <w:ilvl w:val="0"/>
          <w:numId w:val="3"/>
        </w:numPr>
      </w:pPr>
      <w:r>
        <w:t>Сверить полученные результаты с ожидаемыми.</w:t>
      </w:r>
    </w:p>
    <w:p w:rsidR="00A3654A" w:rsidRDefault="00A3654A" w:rsidP="00A3654A">
      <w:pPr>
        <w:pStyle w:val="2"/>
      </w:pPr>
      <w:r>
        <w:t>Подробное руководство</w:t>
      </w:r>
    </w:p>
    <w:p w:rsidR="00A3654A" w:rsidRPr="00B9551E" w:rsidRDefault="00A3654A" w:rsidP="00A3654A">
      <w:pPr>
        <w:pStyle w:val="3"/>
        <w:numPr>
          <w:ilvl w:val="0"/>
          <w:numId w:val="0"/>
        </w:numPr>
        <w:ind w:left="720" w:hanging="720"/>
        <w:rPr>
          <w:lang w:val="en-US"/>
        </w:rPr>
      </w:pPr>
      <w:r>
        <w:t xml:space="preserve">Часть </w:t>
      </w:r>
      <w:r>
        <w:fldChar w:fldCharType="begin"/>
      </w:r>
      <w:r>
        <w:instrText xml:space="preserve"> SEQ "partsLab03" \* ARABIC </w:instrText>
      </w:r>
      <w:r>
        <w:fldChar w:fldCharType="separate"/>
      </w:r>
      <w:r>
        <w:t>1</w:t>
      </w:r>
      <w:r>
        <w:fldChar w:fldCharType="end"/>
      </w:r>
      <w:r>
        <w:t xml:space="preserve">. Создание класса </w:t>
      </w:r>
      <w:r>
        <w:rPr>
          <w:lang w:val="en-US"/>
        </w:rPr>
        <w:t>Unit</w:t>
      </w:r>
      <w:r>
        <w:t>-теста</w:t>
      </w:r>
    </w:p>
    <w:p w:rsidR="00A3654A" w:rsidRDefault="00A3654A" w:rsidP="00A3654A">
      <w:pPr>
        <w:numPr>
          <w:ilvl w:val="0"/>
          <w:numId w:val="2"/>
        </w:numPr>
      </w:pPr>
      <w:r>
        <w:t xml:space="preserve">Откройте проект </w:t>
      </w:r>
      <w:r>
        <w:rPr>
          <w:lang w:val="en-US"/>
        </w:rPr>
        <w:t>calculator</w:t>
      </w:r>
      <w:r>
        <w:rPr>
          <w:rFonts w:ascii="Courier New" w:hAnsi="Courier New" w:cs="Courier New"/>
        </w:rPr>
        <w:t>;</w:t>
      </w:r>
    </w:p>
    <w:p w:rsidR="00A3654A" w:rsidRDefault="00A3654A" w:rsidP="00A3654A">
      <w:pPr>
        <w:numPr>
          <w:ilvl w:val="0"/>
          <w:numId w:val="2"/>
        </w:numPr>
      </w:pPr>
      <w:r>
        <w:t>Перейдите в класс Calculator. Изучите его методы;</w:t>
      </w:r>
    </w:p>
    <w:p w:rsidR="00A3654A" w:rsidRDefault="00A3654A" w:rsidP="00A3654A">
      <w:pPr>
        <w:numPr>
          <w:ilvl w:val="0"/>
          <w:numId w:val="2"/>
        </w:numPr>
      </w:pPr>
      <w:r>
        <w:t xml:space="preserve">Встаньте курсором на имя класса. Кликните на значок лампы и выберите – </w:t>
      </w:r>
      <w:r>
        <w:rPr>
          <w:lang w:val="en-US"/>
        </w:rPr>
        <w:t>Create</w:t>
      </w:r>
      <w:r>
        <w:t xml:space="preserve"> </w:t>
      </w:r>
      <w:r>
        <w:rPr>
          <w:lang w:val="en-US"/>
        </w:rPr>
        <w:t>Unit</w:t>
      </w:r>
      <w:r>
        <w:t xml:space="preserve"> </w:t>
      </w:r>
      <w:r>
        <w:rPr>
          <w:lang w:val="en-US"/>
        </w:rPr>
        <w:t>test</w:t>
      </w:r>
    </w:p>
    <w:p w:rsidR="00A3654A" w:rsidRDefault="00A3654A" w:rsidP="00A3654A">
      <w:pPr>
        <w:numPr>
          <w:ilvl w:val="0"/>
          <w:numId w:val="2"/>
        </w:numPr>
      </w:pPr>
      <w:r>
        <w:t xml:space="preserve">В появившемся диалоговом окне- выберите вид </w:t>
      </w:r>
      <w:r>
        <w:rPr>
          <w:lang w:val="en-US"/>
        </w:rPr>
        <w:t>JUnit</w:t>
      </w:r>
      <w:r>
        <w:t xml:space="preserve"> фреймворка- 5. Нажмите ОК</w:t>
      </w:r>
    </w:p>
    <w:p w:rsidR="00A3654A" w:rsidRDefault="00A3654A" w:rsidP="00A3654A">
      <w:pPr>
        <w:numPr>
          <w:ilvl w:val="0"/>
          <w:numId w:val="2"/>
        </w:numPr>
      </w:pPr>
      <w:r>
        <w:t>Перейдите в сгенерированный класс.</w:t>
      </w:r>
    </w:p>
    <w:p w:rsidR="00A3654A" w:rsidRDefault="00A3654A" w:rsidP="00A3654A">
      <w:pPr>
        <w:numPr>
          <w:ilvl w:val="0"/>
          <w:numId w:val="2"/>
        </w:numPr>
      </w:pPr>
      <w:r>
        <w:t xml:space="preserve">В классе </w:t>
      </w:r>
      <w:r>
        <w:rPr>
          <w:lang w:val="en-US"/>
        </w:rPr>
        <w:t>CalculatorTest</w:t>
      </w:r>
      <w:r>
        <w:t>- создайте метод инициализации калькулятора</w:t>
      </w:r>
    </w:p>
    <w:p w:rsidR="00A3654A" w:rsidRPr="00B9551E" w:rsidRDefault="00A3654A" w:rsidP="00A3654A">
      <w:pPr>
        <w:pStyle w:val="HTML"/>
        <w:shd w:val="clear" w:color="auto" w:fill="FFFFFF"/>
        <w:ind w:left="720"/>
        <w:rPr>
          <w:lang w:val="en-US"/>
        </w:rPr>
      </w:pPr>
      <w:r>
        <w:rPr>
          <w:color w:val="808000"/>
          <w:lang w:val="en-US"/>
        </w:rPr>
        <w:t>@BeforeAll</w:t>
      </w:r>
      <w:r>
        <w:rPr>
          <w:color w:val="808000"/>
          <w:lang w:val="en-US"/>
        </w:rPr>
        <w:br/>
      </w:r>
      <w:r>
        <w:rPr>
          <w:b/>
          <w:bCs/>
          <w:color w:val="000080"/>
          <w:lang w:val="en-US"/>
        </w:rPr>
        <w:t xml:space="preserve">public static void </w:t>
      </w:r>
      <w:r>
        <w:rPr>
          <w:color w:val="000000"/>
          <w:lang w:val="en-US"/>
        </w:rPr>
        <w:t>init(){</w:t>
      </w:r>
      <w:r>
        <w:rPr>
          <w:color w:val="000000"/>
          <w:lang w:val="en-US"/>
        </w:rPr>
        <w:br/>
        <w:t xml:space="preserve">   </w:t>
      </w:r>
      <w:r>
        <w:rPr>
          <w:i/>
          <w:iCs/>
          <w:color w:val="660E7A"/>
          <w:lang w:val="en-US"/>
        </w:rPr>
        <w:t xml:space="preserve">calculator </w:t>
      </w:r>
      <w:r>
        <w:rPr>
          <w:color w:val="000000"/>
          <w:lang w:val="en-US"/>
        </w:rPr>
        <w:t xml:space="preserve">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Calculator();</w:t>
      </w:r>
      <w:r>
        <w:rPr>
          <w:color w:val="000000"/>
          <w:lang w:val="en-US"/>
        </w:rPr>
        <w:br/>
        <w:t>}</w:t>
      </w:r>
    </w:p>
    <w:p w:rsidR="00A3654A" w:rsidRPr="00B9551E" w:rsidRDefault="00A3654A" w:rsidP="00A3654A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A3654A" w:rsidRPr="00B9551E" w:rsidRDefault="00A3654A" w:rsidP="00A3654A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A3654A" w:rsidRPr="00B9551E" w:rsidRDefault="00A3654A" w:rsidP="00A3654A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A3654A" w:rsidRDefault="00A3654A" w:rsidP="00A3654A">
      <w:pPr>
        <w:numPr>
          <w:ilvl w:val="0"/>
          <w:numId w:val="2"/>
        </w:numPr>
      </w:pPr>
      <w:r>
        <w:lastRenderedPageBreak/>
        <w:t xml:space="preserve">В классе </w:t>
      </w:r>
      <w:r>
        <w:rPr>
          <w:lang w:val="en-US"/>
        </w:rPr>
        <w:t>CalculatorTest</w:t>
      </w:r>
      <w:r>
        <w:t>- создайте метод тестирования суммации</w:t>
      </w:r>
    </w:p>
    <w:p w:rsidR="00A3654A" w:rsidRDefault="00A3654A" w:rsidP="00A3654A">
      <w:pPr>
        <w:pStyle w:val="HTML"/>
        <w:shd w:val="clear" w:color="auto" w:fill="FFFFFF"/>
        <w:ind w:left="720"/>
      </w:pPr>
      <w:r>
        <w:rPr>
          <w:color w:val="808000"/>
          <w:lang w:val="en-US"/>
        </w:rPr>
        <w:t>@Test</w:t>
      </w:r>
      <w:r>
        <w:rPr>
          <w:color w:val="808000"/>
          <w:lang w:val="en-US"/>
        </w:rPr>
        <w:br/>
      </w:r>
      <w:r>
        <w:rPr>
          <w:b/>
          <w:bCs/>
          <w:color w:val="000080"/>
          <w:lang w:val="en-US"/>
        </w:rPr>
        <w:t xml:space="preserve">public void </w:t>
      </w:r>
      <w:r>
        <w:rPr>
          <w:color w:val="000000"/>
          <w:lang w:val="en-US"/>
        </w:rPr>
        <w:t>testSum() {</w:t>
      </w:r>
      <w:r>
        <w:rPr>
          <w:color w:val="000000"/>
          <w:lang w:val="en-US"/>
        </w:rPr>
        <w:br/>
        <w:t xml:space="preserve">   </w:t>
      </w:r>
      <w:r>
        <w:rPr>
          <w:b/>
          <w:bCs/>
          <w:color w:val="000080"/>
          <w:lang w:val="en-US"/>
        </w:rPr>
        <w:t xml:space="preserve">int </w:t>
      </w:r>
      <w:r>
        <w:rPr>
          <w:color w:val="000000"/>
          <w:lang w:val="en-US"/>
        </w:rPr>
        <w:t xml:space="preserve">result = </w:t>
      </w:r>
      <w:r>
        <w:rPr>
          <w:i/>
          <w:iCs/>
          <w:color w:val="660E7A"/>
          <w:lang w:val="en-US"/>
        </w:rPr>
        <w:t>calculator</w:t>
      </w:r>
      <w:r>
        <w:rPr>
          <w:color w:val="000000"/>
          <w:lang w:val="en-US"/>
        </w:rPr>
        <w:t>.sum(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 xml:space="preserve">   </w:t>
      </w:r>
      <w:r>
        <w:rPr>
          <w:b/>
          <w:bCs/>
          <w:color w:val="000080"/>
          <w:lang w:val="en-US"/>
        </w:rPr>
        <w:t xml:space="preserve">if </w:t>
      </w:r>
      <w:r>
        <w:rPr>
          <w:color w:val="000000"/>
          <w:lang w:val="en-US"/>
        </w:rPr>
        <w:t xml:space="preserve">(result != </w:t>
      </w:r>
      <w:r>
        <w:rPr>
          <w:color w:val="0000FF"/>
          <w:lang w:val="en-US"/>
        </w:rPr>
        <w:t>4</w:t>
      </w:r>
      <w:r>
        <w:rPr>
          <w:color w:val="000000"/>
          <w:lang w:val="en-US"/>
        </w:rPr>
        <w:t xml:space="preserve">) {   </w:t>
      </w:r>
      <w:r>
        <w:rPr>
          <w:i/>
          <w:iCs/>
          <w:color w:val="808080"/>
          <w:lang w:val="en-US"/>
        </w:rPr>
        <w:t>// if 2 + 2 != 4</w:t>
      </w:r>
      <w:r>
        <w:rPr>
          <w:i/>
          <w:iCs/>
          <w:color w:val="808080"/>
          <w:lang w:val="en-US"/>
        </w:rPr>
        <w:br/>
        <w:t xml:space="preserve">      </w:t>
      </w:r>
      <w:r>
        <w:rPr>
          <w:color w:val="000000"/>
          <w:lang w:val="en-US"/>
        </w:rPr>
        <w:t>Assert.</w:t>
      </w:r>
      <w:r>
        <w:rPr>
          <w:i/>
          <w:iCs/>
          <w:color w:val="000000"/>
          <w:lang w:val="en-US"/>
        </w:rPr>
        <w:t>fail</w:t>
      </w:r>
      <w:r>
        <w:rPr>
          <w:color w:val="000000"/>
          <w:lang w:val="en-US"/>
        </w:rPr>
        <w:t>();</w:t>
      </w:r>
      <w:r>
        <w:rPr>
          <w:color w:val="000000"/>
          <w:lang w:val="en-US"/>
        </w:rPr>
        <w:br/>
        <w:t xml:space="preserve">   }</w:t>
      </w:r>
      <w:r>
        <w:rPr>
          <w:color w:val="000000"/>
          <w:lang w:val="en-US"/>
        </w:rPr>
        <w:br/>
        <w:t>}</w:t>
      </w:r>
    </w:p>
    <w:p w:rsidR="00A3654A" w:rsidRDefault="00A3654A" w:rsidP="00A3654A">
      <w:pPr>
        <w:numPr>
          <w:ilvl w:val="0"/>
          <w:numId w:val="2"/>
        </w:numPr>
      </w:pPr>
      <w:r>
        <w:t xml:space="preserve">В классе </w:t>
      </w:r>
      <w:r>
        <w:rPr>
          <w:lang w:val="en-US"/>
        </w:rPr>
        <w:t>CalculatorTest</w:t>
      </w:r>
      <w:r>
        <w:t>- создайте метод тестирования минуса</w:t>
      </w:r>
    </w:p>
    <w:p w:rsidR="00A3654A" w:rsidRPr="00B9551E" w:rsidRDefault="00A3654A" w:rsidP="00A3654A">
      <w:pPr>
        <w:pStyle w:val="HTML"/>
        <w:shd w:val="clear" w:color="auto" w:fill="FFFFFF"/>
        <w:ind w:left="720"/>
        <w:rPr>
          <w:lang w:val="en-US"/>
        </w:rPr>
      </w:pPr>
      <w:r>
        <w:rPr>
          <w:color w:val="808000"/>
          <w:lang w:val="en-US"/>
        </w:rPr>
        <w:t>@Test</w:t>
      </w:r>
      <w:r>
        <w:rPr>
          <w:color w:val="808000"/>
          <w:lang w:val="en-US"/>
        </w:rPr>
        <w:br/>
      </w:r>
      <w:r>
        <w:rPr>
          <w:b/>
          <w:bCs/>
          <w:color w:val="000080"/>
          <w:lang w:val="en-US"/>
        </w:rPr>
        <w:t xml:space="preserve">public void </w:t>
      </w:r>
      <w:r>
        <w:rPr>
          <w:color w:val="000000"/>
          <w:lang w:val="en-US"/>
        </w:rPr>
        <w:t>testMinus() {</w:t>
      </w:r>
      <w:r>
        <w:rPr>
          <w:color w:val="000000"/>
          <w:lang w:val="en-US"/>
        </w:rPr>
        <w:br/>
        <w:t xml:space="preserve">   Calculator calculator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Calculator();</w:t>
      </w:r>
      <w:r>
        <w:rPr>
          <w:color w:val="000000"/>
          <w:lang w:val="en-US"/>
        </w:rPr>
        <w:br/>
        <w:t xml:space="preserve">   Assert.</w:t>
      </w:r>
      <w:r>
        <w:rPr>
          <w:i/>
          <w:iCs/>
          <w:color w:val="000000"/>
          <w:lang w:val="en-US"/>
        </w:rPr>
        <w:t>assertEquals</w:t>
      </w:r>
      <w:r>
        <w:rPr>
          <w:color w:val="000000"/>
          <w:lang w:val="en-US"/>
        </w:rPr>
        <w:t>(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, calculator.minus(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>));</w:t>
      </w:r>
      <w:r>
        <w:rPr>
          <w:color w:val="000000"/>
          <w:lang w:val="en-US"/>
        </w:rPr>
        <w:br/>
        <w:t>}</w:t>
      </w:r>
    </w:p>
    <w:p w:rsidR="00A3654A" w:rsidRDefault="00A3654A" w:rsidP="00A3654A">
      <w:pPr>
        <w:numPr>
          <w:ilvl w:val="0"/>
          <w:numId w:val="2"/>
        </w:numPr>
      </w:pPr>
      <w:r>
        <w:t xml:space="preserve">В классе </w:t>
      </w:r>
      <w:r>
        <w:rPr>
          <w:lang w:val="en-US"/>
        </w:rPr>
        <w:t>CalculatorTest</w:t>
      </w:r>
      <w:r>
        <w:t>- создайте метод тестирования деления</w:t>
      </w:r>
    </w:p>
    <w:p w:rsidR="00A3654A" w:rsidRPr="00B9551E" w:rsidRDefault="00A3654A" w:rsidP="00A3654A">
      <w:pPr>
        <w:pStyle w:val="HTML"/>
        <w:shd w:val="clear" w:color="auto" w:fill="FFFFFF"/>
        <w:ind w:left="720"/>
        <w:rPr>
          <w:lang w:val="en-US"/>
        </w:rPr>
      </w:pPr>
      <w:r>
        <w:rPr>
          <w:color w:val="808000"/>
          <w:lang w:val="en-US"/>
        </w:rPr>
        <w:t>@Test</w:t>
      </w:r>
      <w:r>
        <w:rPr>
          <w:color w:val="808000"/>
          <w:lang w:val="en-US"/>
        </w:rPr>
        <w:br/>
      </w:r>
      <w:r>
        <w:rPr>
          <w:b/>
          <w:bCs/>
          <w:color w:val="000080"/>
          <w:lang w:val="en-US"/>
        </w:rPr>
        <w:t xml:space="preserve">public void </w:t>
      </w:r>
      <w:r>
        <w:rPr>
          <w:color w:val="000000"/>
          <w:lang w:val="en-US"/>
        </w:rPr>
        <w:t>testDivide() {</w:t>
      </w:r>
      <w:r>
        <w:rPr>
          <w:color w:val="000000"/>
          <w:lang w:val="en-US"/>
        </w:rPr>
        <w:br/>
        <w:t xml:space="preserve">   Calculator calculator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Calculator();</w:t>
      </w:r>
      <w:r>
        <w:rPr>
          <w:color w:val="000000"/>
          <w:lang w:val="en-US"/>
        </w:rPr>
        <w:br/>
        <w:t xml:space="preserve">   Assert.</w:t>
      </w:r>
      <w:r>
        <w:rPr>
          <w:i/>
          <w:iCs/>
          <w:color w:val="000000"/>
          <w:lang w:val="en-US"/>
        </w:rPr>
        <w:t>assertEquals</w:t>
      </w:r>
      <w:r>
        <w:rPr>
          <w:color w:val="000000"/>
          <w:lang w:val="en-US"/>
        </w:rPr>
        <w:t>(</w:t>
      </w:r>
      <w:r>
        <w:rPr>
          <w:color w:val="0000FF"/>
          <w:lang w:val="en-US"/>
        </w:rPr>
        <w:t>2</w:t>
      </w:r>
      <w:r>
        <w:rPr>
          <w:color w:val="000000"/>
          <w:lang w:val="en-US"/>
        </w:rPr>
        <w:t>, calculator.divide(</w:t>
      </w:r>
      <w:r>
        <w:rPr>
          <w:color w:val="0000FF"/>
          <w:lang w:val="en-US"/>
        </w:rPr>
        <w:t>6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3</w:t>
      </w:r>
      <w:r>
        <w:rPr>
          <w:color w:val="000000"/>
          <w:lang w:val="en-US"/>
        </w:rPr>
        <w:t>));</w:t>
      </w:r>
      <w:r>
        <w:rPr>
          <w:color w:val="000000"/>
          <w:lang w:val="en-US"/>
        </w:rPr>
        <w:br/>
        <w:t>}</w:t>
      </w:r>
    </w:p>
    <w:p w:rsidR="00A3654A" w:rsidRDefault="00A3654A" w:rsidP="00A3654A">
      <w:pPr>
        <w:numPr>
          <w:ilvl w:val="0"/>
          <w:numId w:val="2"/>
        </w:numPr>
      </w:pPr>
      <w:r>
        <w:t xml:space="preserve">В классе </w:t>
      </w:r>
      <w:r>
        <w:rPr>
          <w:lang w:val="en-US"/>
        </w:rPr>
        <w:t>CalculatorTest</w:t>
      </w:r>
      <w:r>
        <w:t xml:space="preserve">- создайте метод тестирования деления </w:t>
      </w:r>
      <w:r>
        <w:rPr>
          <w:lang w:val="en-US"/>
        </w:rPr>
        <w:t>c</w:t>
      </w:r>
      <w:r>
        <w:t xml:space="preserve"> проверкой на реакцию деления на ноль</w:t>
      </w:r>
    </w:p>
    <w:p w:rsidR="00A3654A" w:rsidRPr="00B9551E" w:rsidRDefault="00A3654A" w:rsidP="00A3654A">
      <w:pPr>
        <w:pStyle w:val="HTML"/>
        <w:shd w:val="clear" w:color="auto" w:fill="FFFFFF"/>
        <w:ind w:left="720"/>
        <w:rPr>
          <w:lang w:val="en-US"/>
        </w:rPr>
      </w:pPr>
      <w:r>
        <w:rPr>
          <w:color w:val="808000"/>
          <w:lang w:val="en-US"/>
        </w:rPr>
        <w:t>@Test</w:t>
      </w:r>
      <w:r>
        <w:rPr>
          <w:color w:val="000000"/>
          <w:lang w:val="en-US"/>
        </w:rPr>
        <w:t>(expected = ArithmeticException.</w:t>
      </w:r>
      <w:r>
        <w:rPr>
          <w:b/>
          <w:bCs/>
          <w:color w:val="000080"/>
          <w:lang w:val="en-US"/>
        </w:rPr>
        <w:t>class</w:t>
      </w:r>
      <w:r>
        <w:rPr>
          <w:color w:val="000000"/>
          <w:lang w:val="en-US"/>
        </w:rPr>
        <w:t>)</w:t>
      </w:r>
      <w:r>
        <w:rPr>
          <w:color w:val="000000"/>
          <w:lang w:val="en-US"/>
        </w:rPr>
        <w:br/>
      </w:r>
      <w:r>
        <w:rPr>
          <w:b/>
          <w:bCs/>
          <w:color w:val="000080"/>
          <w:lang w:val="en-US"/>
        </w:rPr>
        <w:t xml:space="preserve">public void </w:t>
      </w:r>
      <w:r>
        <w:rPr>
          <w:color w:val="000000"/>
          <w:lang w:val="en-US"/>
        </w:rPr>
        <w:t>testDivideWillThrowExceptionWhenDivideOnZero() {</w:t>
      </w:r>
      <w:r>
        <w:rPr>
          <w:color w:val="000000"/>
          <w:lang w:val="en-US"/>
        </w:rPr>
        <w:br/>
        <w:t xml:space="preserve">   Calculator calculator = </w:t>
      </w:r>
      <w:r>
        <w:rPr>
          <w:b/>
          <w:bCs/>
          <w:color w:val="000080"/>
          <w:lang w:val="en-US"/>
        </w:rPr>
        <w:t xml:space="preserve">new </w:t>
      </w:r>
      <w:r>
        <w:rPr>
          <w:color w:val="000000"/>
          <w:lang w:val="en-US"/>
        </w:rPr>
        <w:t>Calculator();</w:t>
      </w:r>
      <w:r>
        <w:rPr>
          <w:color w:val="000000"/>
          <w:lang w:val="en-US"/>
        </w:rPr>
        <w:br/>
        <w:t xml:space="preserve">   calculator.divide(</w:t>
      </w:r>
      <w:r>
        <w:rPr>
          <w:color w:val="0000FF"/>
          <w:lang w:val="en-US"/>
        </w:rPr>
        <w:t>6</w:t>
      </w:r>
      <w:r>
        <w:rPr>
          <w:color w:val="000000"/>
          <w:lang w:val="en-US"/>
        </w:rPr>
        <w:t xml:space="preserve">, </w:t>
      </w:r>
      <w:r>
        <w:rPr>
          <w:color w:val="0000FF"/>
          <w:lang w:val="en-US"/>
        </w:rPr>
        <w:t>0</w:t>
      </w:r>
      <w:r>
        <w:rPr>
          <w:color w:val="000000"/>
          <w:lang w:val="en-US"/>
        </w:rPr>
        <w:t>);</w:t>
      </w:r>
      <w:r>
        <w:rPr>
          <w:color w:val="000000"/>
          <w:lang w:val="en-US"/>
        </w:rPr>
        <w:br/>
        <w:t>}</w:t>
      </w:r>
    </w:p>
    <w:p w:rsidR="00A3654A" w:rsidRDefault="00A3654A" w:rsidP="00A3654A">
      <w:pPr>
        <w:numPr>
          <w:ilvl w:val="0"/>
          <w:numId w:val="2"/>
        </w:numPr>
      </w:pPr>
      <w:r>
        <w:t>Запустите тесты и пронаблюдайте результат</w:t>
      </w:r>
    </w:p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 w:rsidP="00A3654A"/>
    <w:p w:rsidR="00A3654A" w:rsidRDefault="00A3654A"/>
    <w:sectPr w:rsidR="00A36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lang w:val="en-US"/>
      </w:rPr>
    </w:lvl>
    <w:lvl w:ilvl="2">
      <w:start w:val="1"/>
      <w:numFmt w:val="decimal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i w:val="0"/>
      </w:rPr>
    </w:lvl>
  </w:abstractNum>
  <w:abstractNum w:abstractNumId="2" w15:restartNumberingAfterBreak="0">
    <w:nsid w:val="00000009"/>
    <w:multiLevelType w:val="single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 w16cid:durableId="751658439">
    <w:abstractNumId w:val="0"/>
  </w:num>
  <w:num w:numId="2" w16cid:durableId="1574970809">
    <w:abstractNumId w:val="1"/>
  </w:num>
  <w:num w:numId="3" w16cid:durableId="179073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4A"/>
    <w:rsid w:val="00A3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D84BAA-8202-9348-B325-8F9C39B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54A"/>
    <w:pPr>
      <w:suppressAutoHyphens/>
      <w:spacing w:before="120"/>
      <w:ind w:firstLine="709"/>
      <w:jc w:val="both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2">
    <w:name w:val="heading 2"/>
    <w:basedOn w:val="a"/>
    <w:next w:val="a"/>
    <w:link w:val="20"/>
    <w:qFormat/>
    <w:rsid w:val="00A3654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A3654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3654A"/>
    <w:rPr>
      <w:rFonts w:ascii="Times New Roman" w:eastAsia="Times New Roman" w:hAnsi="Times New Roman" w:cs="Arial"/>
      <w:b/>
      <w:bCs/>
      <w:iCs/>
      <w:kern w:val="0"/>
      <w:sz w:val="28"/>
      <w:szCs w:val="28"/>
      <w:lang w:eastAsia="zh-CN"/>
      <w14:ligatures w14:val="none"/>
    </w:rPr>
  </w:style>
  <w:style w:type="character" w:customStyle="1" w:styleId="30">
    <w:name w:val="Заголовок 3 Знак"/>
    <w:basedOn w:val="a0"/>
    <w:link w:val="3"/>
    <w:rsid w:val="00A3654A"/>
    <w:rPr>
      <w:rFonts w:ascii="Times New Roman" w:eastAsia="Times New Roman" w:hAnsi="Times New Roman" w:cs="Arial"/>
      <w:b/>
      <w:bCs/>
      <w:kern w:val="0"/>
      <w:szCs w:val="26"/>
      <w:lang w:eastAsia="zh-CN"/>
      <w14:ligatures w14:val="none"/>
    </w:rPr>
  </w:style>
  <w:style w:type="character" w:customStyle="1" w:styleId="Heading1Char">
    <w:name w:val="Heading 1 Char"/>
    <w:rsid w:val="00A3654A"/>
    <w:rPr>
      <w:rFonts w:cs="Arial"/>
      <w:b/>
      <w:bCs/>
      <w:kern w:val="2"/>
      <w:sz w:val="32"/>
      <w:szCs w:val="32"/>
      <w:lang w:val="ru-RU" w:bidi="ar-SA"/>
    </w:rPr>
  </w:style>
  <w:style w:type="paragraph" w:customStyle="1" w:styleId="StyleBefore12pt">
    <w:name w:val="Style Before:  12 pt"/>
    <w:basedOn w:val="a"/>
    <w:rsid w:val="00A3654A"/>
    <w:pPr>
      <w:jc w:val="left"/>
    </w:pPr>
    <w:rPr>
      <w:szCs w:val="20"/>
    </w:rPr>
  </w:style>
  <w:style w:type="paragraph" w:styleId="HTML">
    <w:name w:val="HTML Preformatted"/>
    <w:basedOn w:val="a"/>
    <w:link w:val="HTML0"/>
    <w:rsid w:val="00A36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3654A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2023-08-21T10:05:00Z</dcterms:created>
  <dcterms:modified xsi:type="dcterms:W3CDTF">2023-08-21T10:05:00Z</dcterms:modified>
</cp:coreProperties>
</file>